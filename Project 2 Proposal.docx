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B298" w14:textId="783FFF81" w:rsidR="00F2468F" w:rsidRPr="00B069DC" w:rsidRDefault="00F2468F" w:rsidP="00F2468F">
      <w:pPr>
        <w:spacing w:after="0" w:line="240" w:lineRule="auto"/>
        <w:jc w:val="center"/>
        <w:rPr>
          <w:b/>
          <w:bCs/>
          <w:sz w:val="52"/>
          <w:szCs w:val="52"/>
          <w:u w:val="single"/>
        </w:rPr>
      </w:pPr>
      <w:r w:rsidRPr="00B069DC">
        <w:rPr>
          <w:b/>
          <w:bCs/>
          <w:sz w:val="52"/>
          <w:szCs w:val="52"/>
          <w:u w:val="single"/>
        </w:rPr>
        <w:t xml:space="preserve">Project </w:t>
      </w:r>
      <w:r>
        <w:rPr>
          <w:b/>
          <w:bCs/>
          <w:sz w:val="52"/>
          <w:szCs w:val="52"/>
          <w:u w:val="single"/>
        </w:rPr>
        <w:t>2</w:t>
      </w:r>
      <w:r w:rsidRPr="00B069DC">
        <w:rPr>
          <w:b/>
          <w:bCs/>
          <w:sz w:val="52"/>
          <w:szCs w:val="52"/>
          <w:u w:val="single"/>
        </w:rPr>
        <w:t xml:space="preserve"> Proposal</w:t>
      </w:r>
    </w:p>
    <w:p w14:paraId="5B494C1B" w14:textId="7BAFD8C1" w:rsidR="00F2468F" w:rsidRDefault="00F2468F" w:rsidP="00F2468F">
      <w:pPr>
        <w:spacing w:after="0" w:line="240" w:lineRule="auto"/>
        <w:jc w:val="center"/>
      </w:pPr>
      <w:r w:rsidRPr="00B069DC">
        <w:t>Kh</w:t>
      </w:r>
      <w:r w:rsidR="00996EB3">
        <w:t>r</w:t>
      </w:r>
      <w:r w:rsidRPr="00B069DC">
        <w:t xml:space="preserve">ystyne Clifton, Benjamin Brown, Donald Ricumstrict, </w:t>
      </w:r>
      <w:r>
        <w:t>Andrew Doran</w:t>
      </w:r>
    </w:p>
    <w:p w14:paraId="25F98E50" w14:textId="25C2C8DC" w:rsidR="00F2468F" w:rsidRPr="00EC72F1" w:rsidRDefault="00EC72F1" w:rsidP="00F2468F">
      <w:pPr>
        <w:spacing w:after="0" w:line="240" w:lineRule="auto"/>
        <w:rPr>
          <w:u w:val="single"/>
        </w:rPr>
      </w:pPr>
      <w:r w:rsidRPr="00EC72F1">
        <w:rPr>
          <w:u w:val="single"/>
        </w:rPr>
        <w:t>Dataset:</w:t>
      </w:r>
    </w:p>
    <w:p w14:paraId="0B708DCF" w14:textId="5D79A1FF" w:rsidR="00EC72F1" w:rsidRDefault="00EC72F1" w:rsidP="00F2468F">
      <w:pPr>
        <w:spacing w:after="0" w:line="240" w:lineRule="auto"/>
      </w:pPr>
      <w:r>
        <w:t>World Happiness Report</w:t>
      </w:r>
      <w:r w:rsidR="007D0DA3">
        <w:t xml:space="preserve">- </w:t>
      </w:r>
      <w:r w:rsidRPr="00EC72F1">
        <w:t>https://www.kaggle.com/datasets/unsdsn/world-happiness</w:t>
      </w:r>
    </w:p>
    <w:p w14:paraId="40E10837" w14:textId="77777777" w:rsidR="00EC72F1" w:rsidRDefault="00EC72F1" w:rsidP="00F2468F">
      <w:pPr>
        <w:spacing w:after="0" w:line="240" w:lineRule="auto"/>
      </w:pPr>
    </w:p>
    <w:p w14:paraId="71D5591E" w14:textId="77777777" w:rsidR="00F2468F" w:rsidRPr="004611FE" w:rsidRDefault="00F2468F" w:rsidP="00F2468F">
      <w:pPr>
        <w:spacing w:after="0" w:line="240" w:lineRule="auto"/>
        <w:rPr>
          <w:u w:val="single"/>
        </w:rPr>
      </w:pPr>
      <w:r w:rsidRPr="004611FE">
        <w:rPr>
          <w:u w:val="single"/>
        </w:rPr>
        <w:t>Description/Outline:</w:t>
      </w:r>
    </w:p>
    <w:p w14:paraId="20C8CDBC" w14:textId="0E05F9C9" w:rsidR="00F2468F" w:rsidRDefault="00F2468F" w:rsidP="00F2468F">
      <w:pPr>
        <w:spacing w:after="0" w:line="240" w:lineRule="auto"/>
      </w:pPr>
      <w:r>
        <w:t xml:space="preserve">A brief analysis of </w:t>
      </w:r>
      <w:r w:rsidR="00EC72F1">
        <w:t>happiness by country</w:t>
      </w:r>
      <w:r>
        <w:t xml:space="preserve"> </w:t>
      </w:r>
    </w:p>
    <w:p w14:paraId="52896642" w14:textId="361BE6B3" w:rsidR="00F2468F" w:rsidRDefault="00EC72F1" w:rsidP="00F2468F">
      <w:pPr>
        <w:spacing w:after="0" w:line="240" w:lineRule="auto"/>
      </w:pPr>
      <w:r>
        <w:t>Providing a breakdown of satisfaction of various country’s populaces</w:t>
      </w:r>
    </w:p>
    <w:p w14:paraId="7C24DE52" w14:textId="77777777" w:rsidR="00F2468F" w:rsidRDefault="00F2468F" w:rsidP="00F2468F">
      <w:pPr>
        <w:spacing w:after="0" w:line="240" w:lineRule="auto"/>
      </w:pPr>
    </w:p>
    <w:p w14:paraId="2D71E2A8" w14:textId="77777777" w:rsidR="00F2468F" w:rsidRPr="0096624E" w:rsidRDefault="00F2468F" w:rsidP="00F2468F">
      <w:pPr>
        <w:spacing w:after="0" w:line="240" w:lineRule="auto"/>
        <w:rPr>
          <w:u w:val="single"/>
        </w:rPr>
      </w:pPr>
      <w:r w:rsidRPr="0096624E">
        <w:rPr>
          <w:u w:val="single"/>
        </w:rPr>
        <w:t>Questions to answer:</w:t>
      </w:r>
    </w:p>
    <w:p w14:paraId="351107C3" w14:textId="77777777" w:rsidR="00EC72F1" w:rsidRDefault="00EC72F1" w:rsidP="00F2468F">
      <w:pPr>
        <w:spacing w:after="0" w:line="240" w:lineRule="auto"/>
      </w:pPr>
      <w:r>
        <w:t>Which country has the highest happiness score?</w:t>
      </w:r>
    </w:p>
    <w:p w14:paraId="6842DD0B" w14:textId="4CD91175" w:rsidR="00F2468F" w:rsidRDefault="00EC72F1" w:rsidP="00EC72F1">
      <w:pPr>
        <w:pStyle w:val="ListParagraph"/>
        <w:numPr>
          <w:ilvl w:val="0"/>
          <w:numId w:val="25"/>
        </w:numPr>
        <w:spacing w:after="0" w:line="240" w:lineRule="auto"/>
      </w:pPr>
      <w:r>
        <w:t>The lowest? (Dystopia [imaginary country made as a baseline])</w:t>
      </w:r>
    </w:p>
    <w:p w14:paraId="3797BF72" w14:textId="77777777" w:rsidR="00F2468F" w:rsidRDefault="00F2468F" w:rsidP="00F2468F">
      <w:pPr>
        <w:spacing w:after="0" w:line="240" w:lineRule="auto"/>
      </w:pPr>
    </w:p>
    <w:p w14:paraId="53984FC8" w14:textId="77777777" w:rsidR="00F2468F" w:rsidRPr="0096624E" w:rsidRDefault="00F2468F" w:rsidP="00F2468F">
      <w:pPr>
        <w:spacing w:after="0" w:line="240" w:lineRule="auto"/>
        <w:rPr>
          <w:u w:val="single"/>
        </w:rPr>
      </w:pPr>
      <w:r w:rsidRPr="0096624E">
        <w:rPr>
          <w:u w:val="single"/>
        </w:rPr>
        <w:t>Breakdown of tasks:</w:t>
      </w:r>
    </w:p>
    <w:p w14:paraId="15397D8E" w14:textId="77777777" w:rsidR="00F2468F" w:rsidRDefault="00F2468F" w:rsidP="00F2468F">
      <w:pPr>
        <w:spacing w:after="0" w:line="240" w:lineRule="auto"/>
      </w:pPr>
      <w:r>
        <w:t>Cleaning the data</w:t>
      </w:r>
    </w:p>
    <w:p w14:paraId="3FB5DFD0" w14:textId="77777777" w:rsidR="007D0DA3" w:rsidRDefault="007D0DA3" w:rsidP="007D0DA3">
      <w:pPr>
        <w:pStyle w:val="ListParagraph"/>
        <w:numPr>
          <w:ilvl w:val="0"/>
          <w:numId w:val="25"/>
        </w:numPr>
        <w:spacing w:after="0" w:line="240" w:lineRule="auto"/>
      </w:pPr>
      <w:r>
        <w:t>Merge CSVs into one file/database</w:t>
      </w:r>
    </w:p>
    <w:p w14:paraId="3B59B981" w14:textId="4B0C9222" w:rsidR="00C076D4" w:rsidRDefault="00C076D4" w:rsidP="007D0DA3">
      <w:pPr>
        <w:pStyle w:val="ListParagraph"/>
        <w:numPr>
          <w:ilvl w:val="0"/>
          <w:numId w:val="25"/>
        </w:numPr>
        <w:spacing w:after="0" w:line="240" w:lineRule="auto"/>
      </w:pPr>
      <w:r>
        <w:t>Omit Statistical Analysis due to inconsistent inclusion (see data quirks below).</w:t>
      </w:r>
    </w:p>
    <w:p w14:paraId="59927884" w14:textId="77777777" w:rsidR="00F2468F" w:rsidRDefault="00F2468F" w:rsidP="00F2468F">
      <w:pPr>
        <w:spacing w:after="0" w:line="240" w:lineRule="auto"/>
      </w:pPr>
      <w:r>
        <w:t>GitHub Merge authority</w:t>
      </w:r>
    </w:p>
    <w:p w14:paraId="415EC466" w14:textId="5ED53573" w:rsidR="00C076D4" w:rsidRDefault="00C076D4" w:rsidP="00F2468F">
      <w:pPr>
        <w:spacing w:after="0" w:line="240" w:lineRule="auto"/>
      </w:pPr>
      <w:r>
        <w:t>Visualizations</w:t>
      </w:r>
    </w:p>
    <w:p w14:paraId="70552C9B" w14:textId="24758371" w:rsidR="006D61AF" w:rsidRDefault="006D61AF" w:rsidP="00F2468F">
      <w:pPr>
        <w:spacing w:after="0" w:line="240" w:lineRule="auto"/>
      </w:pPr>
      <w:r>
        <w:t>Requirements.txt- “Library==version of library”</w:t>
      </w:r>
    </w:p>
    <w:p w14:paraId="42A01B7F" w14:textId="164104CF" w:rsidR="00F2468F" w:rsidRDefault="00C076D4" w:rsidP="00F2468F">
      <w:pPr>
        <w:spacing w:after="0" w:line="240" w:lineRule="auto"/>
      </w:pPr>
      <w:r>
        <w:t xml:space="preserve">Push to github </w:t>
      </w:r>
    </w:p>
    <w:p w14:paraId="736CB472" w14:textId="2C51D65E" w:rsidR="007D0DA3" w:rsidRDefault="007D0DA3" w:rsidP="00F2468F">
      <w:pPr>
        <w:spacing w:after="0" w:line="240" w:lineRule="auto"/>
      </w:pPr>
    </w:p>
    <w:p w14:paraId="59DCB7F9" w14:textId="77777777" w:rsidR="00F2468F" w:rsidRPr="005612E2" w:rsidRDefault="00F2468F" w:rsidP="00F2468F">
      <w:pPr>
        <w:spacing w:after="0" w:line="240" w:lineRule="auto"/>
        <w:rPr>
          <w:u w:val="single"/>
        </w:rPr>
      </w:pPr>
      <w:r w:rsidRPr="005612E2">
        <w:rPr>
          <w:u w:val="single"/>
        </w:rPr>
        <w:t>Visualizations:</w:t>
      </w:r>
    </w:p>
    <w:p w14:paraId="35EB7027" w14:textId="77777777" w:rsidR="00F2468F" w:rsidRDefault="00F2468F" w:rsidP="00F2468F">
      <w:pPr>
        <w:spacing w:after="0" w:line="240" w:lineRule="auto"/>
      </w:pPr>
      <w:r>
        <w:t>Map plot</w:t>
      </w:r>
    </w:p>
    <w:p w14:paraId="3D29C5F9" w14:textId="1BADE502" w:rsidR="00EC72F1" w:rsidRDefault="00EC72F1" w:rsidP="00EC72F1">
      <w:pPr>
        <w:pStyle w:val="ListParagraph"/>
        <w:numPr>
          <w:ilvl w:val="0"/>
          <w:numId w:val="25"/>
        </w:numPr>
        <w:spacing w:after="0" w:line="240" w:lineRule="auto"/>
      </w:pPr>
      <w:r>
        <w:t>Layers for metrics</w:t>
      </w:r>
    </w:p>
    <w:p w14:paraId="5589E802" w14:textId="0016251D" w:rsidR="00EC72F1" w:rsidRDefault="00EC72F1" w:rsidP="00EC72F1">
      <w:pPr>
        <w:pStyle w:val="ListParagraph"/>
        <w:numPr>
          <w:ilvl w:val="0"/>
          <w:numId w:val="25"/>
        </w:numPr>
        <w:spacing w:after="0" w:line="240" w:lineRule="auto"/>
      </w:pPr>
      <w:r>
        <w:t>Chloropleth</w:t>
      </w:r>
    </w:p>
    <w:p w14:paraId="41F896F5" w14:textId="078BE2C2" w:rsidR="00EC72F1" w:rsidRDefault="00EC72F1" w:rsidP="00EC72F1">
      <w:pPr>
        <w:pStyle w:val="ListParagraph"/>
        <w:numPr>
          <w:ilvl w:val="0"/>
          <w:numId w:val="25"/>
        </w:numPr>
        <w:spacing w:after="0" w:line="240" w:lineRule="auto"/>
      </w:pPr>
      <w:r>
        <w:t>.bindPopup</w:t>
      </w:r>
    </w:p>
    <w:p w14:paraId="243A513A" w14:textId="478648C0" w:rsidR="00F2468F" w:rsidRDefault="007D0DA3" w:rsidP="00F2468F">
      <w:pPr>
        <w:spacing w:after="0" w:line="240" w:lineRule="auto"/>
      </w:pPr>
      <w:r>
        <w:t>Ipyleaflet- Ben found</w:t>
      </w:r>
      <w:r w:rsidR="006D61AF">
        <w:t xml:space="preserve">. </w:t>
      </w:r>
      <w:r w:rsidR="006D61AF" w:rsidRPr="006D61AF">
        <w:rPr>
          <w:b/>
          <w:bCs/>
          <w:i/>
          <w:iCs/>
        </w:rPr>
        <w:t>Interactivity approved by Carson</w:t>
      </w:r>
      <w:r w:rsidR="002E11DB">
        <w:rPr>
          <w:b/>
          <w:bCs/>
          <w:i/>
          <w:iCs/>
        </w:rPr>
        <w:t>- no mobile visualizations, no 3D.</w:t>
      </w:r>
    </w:p>
    <w:p w14:paraId="4FD50CB5" w14:textId="7E2FEE4A" w:rsidR="007D0DA3" w:rsidRDefault="00C076D4" w:rsidP="00C076D4">
      <w:pPr>
        <w:pStyle w:val="ListParagraph"/>
        <w:numPr>
          <w:ilvl w:val="0"/>
          <w:numId w:val="28"/>
        </w:numPr>
        <w:spacing w:after="0" w:line="240" w:lineRule="auto"/>
      </w:pPr>
      <w:r>
        <w:t>Incorporate widgets</w:t>
      </w:r>
    </w:p>
    <w:p w14:paraId="0DAC6117" w14:textId="07973763" w:rsidR="00C076D4" w:rsidRDefault="00C076D4" w:rsidP="00C076D4">
      <w:pPr>
        <w:pStyle w:val="ListParagraph"/>
        <w:numPr>
          <w:ilvl w:val="1"/>
          <w:numId w:val="28"/>
        </w:numPr>
        <w:spacing w:after="0" w:line="240" w:lineRule="auto"/>
      </w:pPr>
      <w:r>
        <w:t>Graph Happiness Score by year</w:t>
      </w:r>
    </w:p>
    <w:p w14:paraId="2BBE60C0" w14:textId="7FB3F3D7" w:rsidR="00C076D4" w:rsidRDefault="00C076D4" w:rsidP="00C076D4">
      <w:pPr>
        <w:pStyle w:val="ListParagraph"/>
        <w:numPr>
          <w:ilvl w:val="1"/>
          <w:numId w:val="28"/>
        </w:numPr>
        <w:spacing w:after="0" w:line="240" w:lineRule="auto"/>
      </w:pPr>
      <w:r>
        <w:t>If there’s enough time, include other columns (GDP, health, trust, etc…)</w:t>
      </w:r>
    </w:p>
    <w:p w14:paraId="3F753B38" w14:textId="77777777" w:rsidR="00C076D4" w:rsidRDefault="00C076D4" w:rsidP="00F2468F">
      <w:pPr>
        <w:spacing w:after="0" w:line="240" w:lineRule="auto"/>
      </w:pPr>
    </w:p>
    <w:p w14:paraId="6BDE8986" w14:textId="06188EF7" w:rsidR="00EC72F1" w:rsidRPr="00EC72F1" w:rsidRDefault="00EC72F1" w:rsidP="00F2468F">
      <w:pPr>
        <w:spacing w:after="0" w:line="240" w:lineRule="auto"/>
        <w:rPr>
          <w:u w:val="single"/>
        </w:rPr>
      </w:pPr>
      <w:r w:rsidRPr="00EC72F1">
        <w:rPr>
          <w:u w:val="single"/>
        </w:rPr>
        <w:t>Ethical concerns:</w:t>
      </w:r>
    </w:p>
    <w:p w14:paraId="3C31BBFC" w14:textId="50955ECA" w:rsidR="00EC72F1" w:rsidRDefault="00EC72F1" w:rsidP="00F2468F">
      <w:pPr>
        <w:spacing w:after="0" w:line="240" w:lineRule="auto"/>
      </w:pPr>
      <w:r>
        <w:t>Taiwan is a country? Not according to China</w:t>
      </w:r>
      <w:r w:rsidR="004B2A7D">
        <w:t xml:space="preserve"> 2015 has just Taiwan, 2017 credits it to China</w:t>
      </w:r>
    </w:p>
    <w:p w14:paraId="566703AA" w14:textId="73BC1C5E" w:rsidR="007D0DA3" w:rsidRDefault="007D0DA3" w:rsidP="007D0DA3">
      <w:pPr>
        <w:pStyle w:val="ListParagraph"/>
        <w:numPr>
          <w:ilvl w:val="0"/>
          <w:numId w:val="27"/>
        </w:numPr>
        <w:spacing w:after="0" w:line="240" w:lineRule="auto"/>
      </w:pPr>
      <w:r>
        <w:t>Geographical area rather than geopolitical- Megan (TA)</w:t>
      </w:r>
    </w:p>
    <w:p w14:paraId="41793343" w14:textId="7CDA7A71" w:rsidR="00EC72F1" w:rsidRDefault="00EC72F1" w:rsidP="00F2468F">
      <w:pPr>
        <w:spacing w:after="0" w:line="240" w:lineRule="auto"/>
      </w:pPr>
      <w:r>
        <w:t>Gallup world poll was entirely voluntary</w:t>
      </w:r>
    </w:p>
    <w:p w14:paraId="41343F1D" w14:textId="21E32041" w:rsidR="00EC72F1" w:rsidRDefault="00EC72F1" w:rsidP="00EC72F1">
      <w:pPr>
        <w:pStyle w:val="ListParagraph"/>
        <w:numPr>
          <w:ilvl w:val="0"/>
          <w:numId w:val="26"/>
        </w:numPr>
        <w:spacing w:after="0" w:line="240" w:lineRule="auto"/>
      </w:pPr>
      <w:r>
        <w:t>Limited access to internet/small response rate in certain countries</w:t>
      </w:r>
      <w:r w:rsidR="007D0DA3">
        <w:t xml:space="preserve"> could skew</w:t>
      </w:r>
    </w:p>
    <w:p w14:paraId="2C1146EA" w14:textId="59921AC7" w:rsidR="00EC72F1" w:rsidRDefault="00EC72F1" w:rsidP="00EC72F1">
      <w:pPr>
        <w:spacing w:after="0" w:line="240" w:lineRule="auto"/>
      </w:pPr>
      <w:r>
        <w:t>Ethical concerns arise primarily in how we present the data</w:t>
      </w:r>
    </w:p>
    <w:p w14:paraId="1190F5B8" w14:textId="334D155E" w:rsidR="00EC72F1" w:rsidRDefault="00EC72F1" w:rsidP="00EC72F1">
      <w:pPr>
        <w:pStyle w:val="ListParagraph"/>
        <w:numPr>
          <w:ilvl w:val="0"/>
          <w:numId w:val="26"/>
        </w:numPr>
        <w:spacing w:after="0" w:line="240" w:lineRule="auto"/>
      </w:pPr>
      <w:r>
        <w:t>We don’t want to compare countries to countries.</w:t>
      </w:r>
    </w:p>
    <w:p w14:paraId="4D76775A" w14:textId="679288D5" w:rsidR="00EC72F1" w:rsidRDefault="00EC72F1" w:rsidP="00EC72F1">
      <w:pPr>
        <w:pStyle w:val="ListParagraph"/>
        <w:numPr>
          <w:ilvl w:val="1"/>
          <w:numId w:val="26"/>
        </w:numPr>
        <w:spacing w:after="0" w:line="240" w:lineRule="auto"/>
      </w:pPr>
      <w:r>
        <w:t>We want to compare</w:t>
      </w:r>
      <w:r w:rsidR="007D0DA3">
        <w:t xml:space="preserve"> countries to the world average</w:t>
      </w:r>
    </w:p>
    <w:p w14:paraId="19B7DBC0" w14:textId="78964FDA" w:rsidR="007D0DA3" w:rsidRDefault="007D0DA3" w:rsidP="00EC72F1">
      <w:pPr>
        <w:pStyle w:val="ListParagraph"/>
        <w:numPr>
          <w:ilvl w:val="1"/>
          <w:numId w:val="26"/>
        </w:numPr>
        <w:spacing w:after="0" w:line="240" w:lineRule="auto"/>
      </w:pPr>
      <w:r>
        <w:t>No personal identifying info- Per Megan (TA)</w:t>
      </w:r>
    </w:p>
    <w:p w14:paraId="6852F561" w14:textId="77777777" w:rsidR="00EC72F1" w:rsidRDefault="00EC72F1" w:rsidP="00F2468F">
      <w:pPr>
        <w:spacing w:after="0" w:line="240" w:lineRule="auto"/>
      </w:pPr>
    </w:p>
    <w:p w14:paraId="06B65FB1" w14:textId="7C9F7C73" w:rsidR="008703DE" w:rsidRPr="008703DE" w:rsidRDefault="008703DE" w:rsidP="00F2468F">
      <w:pPr>
        <w:spacing w:after="0" w:line="240" w:lineRule="auto"/>
        <w:rPr>
          <w:u w:val="single"/>
        </w:rPr>
      </w:pPr>
      <w:r w:rsidRPr="008703DE">
        <w:rPr>
          <w:u w:val="single"/>
        </w:rPr>
        <w:t>Data quirks:</w:t>
      </w:r>
    </w:p>
    <w:p w14:paraId="0EC54DB9" w14:textId="2F0F1EA3" w:rsidR="008703DE" w:rsidRDefault="008703DE" w:rsidP="00F2468F">
      <w:pPr>
        <w:spacing w:after="0" w:line="240" w:lineRule="auto"/>
      </w:pPr>
      <w:r>
        <w:t>2015 is the only spreadsheet with Standard Deviation (0.0479 average).</w:t>
      </w:r>
    </w:p>
    <w:p w14:paraId="7C0A8D4D" w14:textId="6CF5653C" w:rsidR="008703DE" w:rsidRDefault="008703DE" w:rsidP="00F2468F">
      <w:pPr>
        <w:spacing w:after="0" w:line="240" w:lineRule="auto"/>
      </w:pPr>
      <w:r>
        <w:t>2016 and 2017 have whisker bounds- If we had the Z-score we could calculate the Standard Deviation.</w:t>
      </w:r>
    </w:p>
    <w:p w14:paraId="452450FA" w14:textId="277E3049" w:rsidR="008703DE" w:rsidRDefault="008703DE" w:rsidP="00F2468F">
      <w:pPr>
        <w:spacing w:after="0" w:line="240" w:lineRule="auto"/>
      </w:pPr>
      <w:r>
        <w:t>2018 and 2019 have no Deviation or Whisker data available.</w:t>
      </w:r>
    </w:p>
    <w:p w14:paraId="5E522A75" w14:textId="3EDAD898" w:rsidR="008703DE" w:rsidRDefault="008703DE" w:rsidP="008703DE">
      <w:pPr>
        <w:pStyle w:val="ListParagraph"/>
        <w:numPr>
          <w:ilvl w:val="0"/>
          <w:numId w:val="26"/>
        </w:numPr>
        <w:spacing w:after="0" w:line="240" w:lineRule="auto"/>
      </w:pPr>
      <w:r>
        <w:t>Hence, we are omitting the Whisker and standard deviation columns from our cleaned dataset rather than having null values included.</w:t>
      </w:r>
    </w:p>
    <w:p w14:paraId="05BA9D76" w14:textId="60BAD7A8" w:rsidR="00C076D4" w:rsidRDefault="00C076D4" w:rsidP="004B2A7D">
      <w:pPr>
        <w:spacing w:after="0" w:line="240" w:lineRule="auto"/>
        <w:ind w:left="720" w:hanging="720"/>
      </w:pPr>
      <w:r>
        <w:t>Not every country is included in every year.</w:t>
      </w:r>
      <w:r w:rsidR="004B2A7D">
        <w:t xml:space="preserve"> </w:t>
      </w:r>
      <w:r w:rsidR="004B2A7D">
        <w:t>INCLUDE NULL DATA YEARS</w:t>
      </w:r>
    </w:p>
    <w:p w14:paraId="02A087F9" w14:textId="65CF4C55" w:rsidR="00C076D4" w:rsidRDefault="00C076D4" w:rsidP="0000730E">
      <w:pPr>
        <w:spacing w:after="0" w:line="240" w:lineRule="auto"/>
        <w:ind w:left="720" w:hanging="720"/>
      </w:pPr>
      <w:r>
        <w:t>2017 doesn’t have regions</w:t>
      </w:r>
      <w:r w:rsidR="0000730E">
        <w:t>- Region column invalid. Carson recommended Right merge 2015 and 2017 to copy the regions column over, and manually filling in the NA lines.</w:t>
      </w:r>
    </w:p>
    <w:p w14:paraId="217C7605" w14:textId="2AEE6C92" w:rsidR="00890D8E" w:rsidRDefault="00890D8E" w:rsidP="0000730E">
      <w:pPr>
        <w:spacing w:after="0" w:line="240" w:lineRule="auto"/>
        <w:ind w:left="720" w:hanging="720"/>
      </w:pPr>
      <w:r>
        <w:lastRenderedPageBreak/>
        <w:t>DF.merge- ,suffix=[] defaults to _x, _y if it didn’t merge (_x in left, _y in right) google pandas merge and look at suffix argument.</w:t>
      </w:r>
    </w:p>
    <w:p w14:paraId="7EE475CE" w14:textId="77777777" w:rsidR="00C076D4" w:rsidRDefault="00C076D4" w:rsidP="00C076D4">
      <w:pPr>
        <w:spacing w:after="0" w:line="240" w:lineRule="auto"/>
      </w:pPr>
    </w:p>
    <w:p w14:paraId="14016F92" w14:textId="77777777" w:rsidR="00C076D4" w:rsidRDefault="00C076D4" w:rsidP="00C076D4">
      <w:pPr>
        <w:spacing w:after="0" w:line="240" w:lineRule="auto"/>
      </w:pPr>
    </w:p>
    <w:tbl>
      <w:tblPr>
        <w:tblW w:w="7000" w:type="dxa"/>
        <w:tblLook w:val="04A0" w:firstRow="1" w:lastRow="0" w:firstColumn="1" w:lastColumn="0" w:noHBand="0" w:noVBand="1"/>
      </w:tblPr>
      <w:tblGrid>
        <w:gridCol w:w="4760"/>
        <w:gridCol w:w="1120"/>
        <w:gridCol w:w="1120"/>
      </w:tblGrid>
      <w:tr w:rsidR="00387318" w:rsidRPr="00387318" w14:paraId="352C3FD9" w14:textId="77777777" w:rsidTr="00387318">
        <w:trPr>
          <w:trHeight w:val="315"/>
        </w:trPr>
        <w:tc>
          <w:tcPr>
            <w:tcW w:w="4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4B23E4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ACCBA1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Assigned-1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90CA53F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Assigned-2</w:t>
            </w:r>
          </w:p>
        </w:tc>
      </w:tr>
      <w:tr w:rsidR="00387318" w:rsidRPr="00387318" w14:paraId="06472CD9" w14:textId="77777777" w:rsidTr="00387318">
        <w:trPr>
          <w:trHeight w:val="315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A3920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Cleaning the data and merging into one database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08E83E7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F163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87318" w:rsidRPr="00387318" w14:paraId="36E0A35B" w14:textId="77777777" w:rsidTr="00387318">
        <w:trPr>
          <w:trHeight w:val="315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0380D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GitHub Merge authority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EC345E7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DA070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87318" w:rsidRPr="00387318" w14:paraId="53197669" w14:textId="77777777" w:rsidTr="00387318">
        <w:trPr>
          <w:trHeight w:val="315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7BC83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Chloropleth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F37E15A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Khrystyne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DCD2BE3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</w:tr>
      <w:tr w:rsidR="00387318" w:rsidRPr="00387318" w14:paraId="7880976D" w14:textId="77777777" w:rsidTr="00387318">
        <w:trPr>
          <w:trHeight w:val="315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076E9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Popups and zoom to bounds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83E772D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Khrystyne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F6ECB79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</w:tr>
      <w:tr w:rsidR="00387318" w:rsidRPr="00387318" w14:paraId="501780BB" w14:textId="77777777" w:rsidTr="00387318">
        <w:trPr>
          <w:trHeight w:val="315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E32D2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Layers- Capitol marker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53096CE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41621B2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</w:tr>
      <w:tr w:rsidR="00387318" w:rsidRPr="00387318" w14:paraId="4CD0715C" w14:textId="77777777" w:rsidTr="00387318">
        <w:trPr>
          <w:trHeight w:val="315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26252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Push HTML, JS, etc… to Github Pages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672BC34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AFD9E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87318" w:rsidRPr="00387318" w14:paraId="75351A1B" w14:textId="77777777" w:rsidTr="00387318">
        <w:trPr>
          <w:trHeight w:val="315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9C3E4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Analysis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CEA20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EC7D5" w14:textId="77777777" w:rsidR="00387318" w:rsidRPr="00387318" w:rsidRDefault="00387318" w:rsidP="0038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3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18FB887" w14:textId="77777777" w:rsidR="00C076D4" w:rsidRDefault="00C076D4" w:rsidP="00C076D4">
      <w:pPr>
        <w:spacing w:after="0" w:line="240" w:lineRule="auto"/>
      </w:pPr>
    </w:p>
    <w:p w14:paraId="6CCE8278" w14:textId="7E6EFEEB" w:rsidR="0005506C" w:rsidRDefault="0005506C" w:rsidP="00C076D4">
      <w:pPr>
        <w:spacing w:after="0" w:line="240" w:lineRule="auto"/>
      </w:pPr>
      <w:r>
        <w:t>Manish’s feedback:</w:t>
      </w:r>
    </w:p>
    <w:p w14:paraId="6FB61353" w14:textId="4F82764F" w:rsidR="00770C26" w:rsidRDefault="00770C26" w:rsidP="00C076D4">
      <w:pPr>
        <w:spacing w:after="0" w:line="240" w:lineRule="auto"/>
      </w:pPr>
      <w:r>
        <w:t xml:space="preserve">Take opportunity to use </w:t>
      </w:r>
      <w:r w:rsidRPr="00770C26">
        <w:t>(</w:t>
      </w:r>
      <w:r>
        <w:t>f</w:t>
      </w:r>
      <w:r w:rsidRPr="00770C26">
        <w:t>or the experience)</w:t>
      </w:r>
      <w:r>
        <w:t>:</w:t>
      </w:r>
    </w:p>
    <w:p w14:paraId="2828B653" w14:textId="3F294F9F" w:rsidR="00C076D4" w:rsidRDefault="00770C26">
      <w:r>
        <w:t>Beautiful soup, flask</w:t>
      </w:r>
    </w:p>
    <w:sectPr w:rsidR="00C076D4" w:rsidSect="007D0DA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770030"/>
    <w:multiLevelType w:val="hybridMultilevel"/>
    <w:tmpl w:val="9E20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382D3A"/>
    <w:multiLevelType w:val="hybridMultilevel"/>
    <w:tmpl w:val="86D6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3E7D9D"/>
    <w:multiLevelType w:val="hybridMultilevel"/>
    <w:tmpl w:val="1780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A362F"/>
    <w:multiLevelType w:val="hybridMultilevel"/>
    <w:tmpl w:val="F1D8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E7A56CC"/>
    <w:multiLevelType w:val="hybridMultilevel"/>
    <w:tmpl w:val="10D8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16307">
    <w:abstractNumId w:val="23"/>
  </w:num>
  <w:num w:numId="2" w16cid:durableId="793208440">
    <w:abstractNumId w:val="13"/>
  </w:num>
  <w:num w:numId="3" w16cid:durableId="760568912">
    <w:abstractNumId w:val="10"/>
  </w:num>
  <w:num w:numId="4" w16cid:durableId="64492091">
    <w:abstractNumId w:val="25"/>
  </w:num>
  <w:num w:numId="5" w16cid:durableId="1359161494">
    <w:abstractNumId w:val="15"/>
  </w:num>
  <w:num w:numId="6" w16cid:durableId="2118058763">
    <w:abstractNumId w:val="20"/>
  </w:num>
  <w:num w:numId="7" w16cid:durableId="1060131266">
    <w:abstractNumId w:val="22"/>
  </w:num>
  <w:num w:numId="8" w16cid:durableId="1211459592">
    <w:abstractNumId w:val="9"/>
  </w:num>
  <w:num w:numId="9" w16cid:durableId="648560188">
    <w:abstractNumId w:val="7"/>
  </w:num>
  <w:num w:numId="10" w16cid:durableId="498540077">
    <w:abstractNumId w:val="6"/>
  </w:num>
  <w:num w:numId="11" w16cid:durableId="2021001526">
    <w:abstractNumId w:val="5"/>
  </w:num>
  <w:num w:numId="12" w16cid:durableId="578639678">
    <w:abstractNumId w:val="4"/>
  </w:num>
  <w:num w:numId="13" w16cid:durableId="1479956004">
    <w:abstractNumId w:val="8"/>
  </w:num>
  <w:num w:numId="14" w16cid:durableId="437913696">
    <w:abstractNumId w:val="3"/>
  </w:num>
  <w:num w:numId="15" w16cid:durableId="71588800">
    <w:abstractNumId w:val="2"/>
  </w:num>
  <w:num w:numId="16" w16cid:durableId="999311170">
    <w:abstractNumId w:val="1"/>
  </w:num>
  <w:num w:numId="17" w16cid:durableId="1080953045">
    <w:abstractNumId w:val="0"/>
  </w:num>
  <w:num w:numId="18" w16cid:durableId="1310481763">
    <w:abstractNumId w:val="18"/>
  </w:num>
  <w:num w:numId="19" w16cid:durableId="467406896">
    <w:abstractNumId w:val="19"/>
  </w:num>
  <w:num w:numId="20" w16cid:durableId="757483787">
    <w:abstractNumId w:val="24"/>
  </w:num>
  <w:num w:numId="21" w16cid:durableId="1511336456">
    <w:abstractNumId w:val="21"/>
  </w:num>
  <w:num w:numId="22" w16cid:durableId="644048464">
    <w:abstractNumId w:val="11"/>
  </w:num>
  <w:num w:numId="23" w16cid:durableId="1967664468">
    <w:abstractNumId w:val="26"/>
  </w:num>
  <w:num w:numId="24" w16cid:durableId="333849508">
    <w:abstractNumId w:val="27"/>
  </w:num>
  <w:num w:numId="25" w16cid:durableId="1733771942">
    <w:abstractNumId w:val="17"/>
  </w:num>
  <w:num w:numId="26" w16cid:durableId="328170411">
    <w:abstractNumId w:val="16"/>
  </w:num>
  <w:num w:numId="27" w16cid:durableId="1507401516">
    <w:abstractNumId w:val="14"/>
  </w:num>
  <w:num w:numId="28" w16cid:durableId="15829862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F"/>
    <w:rsid w:val="0000730E"/>
    <w:rsid w:val="0005506C"/>
    <w:rsid w:val="00295513"/>
    <w:rsid w:val="002E11DB"/>
    <w:rsid w:val="00387318"/>
    <w:rsid w:val="004B2A7D"/>
    <w:rsid w:val="00645252"/>
    <w:rsid w:val="006D3D74"/>
    <w:rsid w:val="006D61AF"/>
    <w:rsid w:val="00770C26"/>
    <w:rsid w:val="007D0DA3"/>
    <w:rsid w:val="0083569A"/>
    <w:rsid w:val="008703DE"/>
    <w:rsid w:val="00890D8E"/>
    <w:rsid w:val="00996EB3"/>
    <w:rsid w:val="00A9204E"/>
    <w:rsid w:val="00C076D4"/>
    <w:rsid w:val="00EC72F1"/>
    <w:rsid w:val="00F2468F"/>
    <w:rsid w:val="00F8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25FE"/>
  <w15:chartTrackingRefBased/>
  <w15:docId w15:val="{57E7B2FB-61F3-4741-A945-FF5EC4B2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8F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F2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42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12</cp:revision>
  <dcterms:created xsi:type="dcterms:W3CDTF">2024-01-09T02:05:00Z</dcterms:created>
  <dcterms:modified xsi:type="dcterms:W3CDTF">2024-01-09T02:35:00Z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